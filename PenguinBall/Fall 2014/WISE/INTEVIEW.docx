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56101" w14:textId="77777777" w:rsidR="00D471BF" w:rsidRPr="00D471BF" w:rsidRDefault="00D471BF" w:rsidP="00D471BF">
      <w:pPr>
        <w:widowControl w:val="0"/>
        <w:autoSpaceDE w:val="0"/>
        <w:autoSpaceDN w:val="0"/>
        <w:adjustRightInd w:val="0"/>
        <w:rPr>
          <w:rFonts w:ascii="Helvetica" w:hAnsi="Helvetica" w:cs="Helvetica"/>
          <w:sz w:val="20"/>
          <w:szCs w:val="20"/>
        </w:rPr>
      </w:pPr>
      <w:r w:rsidRPr="00D471BF">
        <w:rPr>
          <w:rFonts w:ascii="Helvetica" w:hAnsi="Helvetica" w:cs="Helvetica"/>
          <w:sz w:val="20"/>
          <w:szCs w:val="20"/>
        </w:rPr>
        <w:t>INTRO:</w:t>
      </w:r>
    </w:p>
    <w:p w14:paraId="7F57369B" w14:textId="77777777" w:rsidR="00D471BF" w:rsidRPr="00DF427A" w:rsidRDefault="00D471BF" w:rsidP="00D471BF">
      <w:pPr>
        <w:widowControl w:val="0"/>
        <w:numPr>
          <w:ilvl w:val="0"/>
          <w:numId w:val="1"/>
        </w:numPr>
        <w:tabs>
          <w:tab w:val="left" w:pos="220"/>
          <w:tab w:val="left" w:pos="720"/>
        </w:tabs>
        <w:autoSpaceDE w:val="0"/>
        <w:autoSpaceDN w:val="0"/>
        <w:adjustRightInd w:val="0"/>
        <w:ind w:hanging="720"/>
        <w:rPr>
          <w:rFonts w:ascii="Helvetica" w:hAnsi="Helvetica" w:cs="Helvetica"/>
          <w:b/>
          <w:sz w:val="20"/>
          <w:szCs w:val="20"/>
        </w:rPr>
      </w:pPr>
      <w:r w:rsidRPr="00DF427A">
        <w:rPr>
          <w:rFonts w:ascii="Helvetica" w:hAnsi="Helvetica" w:cs="Helvetica"/>
          <w:b/>
          <w:sz w:val="20"/>
          <w:szCs w:val="20"/>
        </w:rPr>
        <w:t>I know you’ve done significant amounts of research on the intersecting fields of computer science and economics, especially creating </w:t>
      </w:r>
      <w:r w:rsidRPr="00DF427A">
        <w:rPr>
          <w:rFonts w:ascii="Verdana" w:hAnsi="Verdana" w:cs="Verdana"/>
          <w:b/>
          <w:color w:val="262626"/>
          <w:sz w:val="20"/>
          <w:szCs w:val="20"/>
        </w:rPr>
        <w:t>computational market mechanisms and electronic trading.</w:t>
      </w:r>
      <w:r w:rsidRPr="00DF427A">
        <w:rPr>
          <w:rFonts w:ascii="Helvetica" w:hAnsi="Helvetica" w:cs="Helvetica"/>
          <w:b/>
          <w:sz w:val="20"/>
          <w:szCs w:val="20"/>
        </w:rPr>
        <w:t> Why did you choose to get into this field? What go you interested in it? Did someone/something significant impact choosing this career? </w:t>
      </w:r>
    </w:p>
    <w:p w14:paraId="4FD6D0F1" w14:textId="77777777" w:rsidR="00D471BF" w:rsidRPr="00D471BF" w:rsidRDefault="00D471BF" w:rsidP="00D471BF">
      <w:pPr>
        <w:widowControl w:val="0"/>
        <w:numPr>
          <w:ilvl w:val="0"/>
          <w:numId w:val="1"/>
        </w:numPr>
        <w:tabs>
          <w:tab w:val="left" w:pos="220"/>
          <w:tab w:val="left" w:pos="720"/>
        </w:tabs>
        <w:autoSpaceDE w:val="0"/>
        <w:autoSpaceDN w:val="0"/>
        <w:adjustRightInd w:val="0"/>
        <w:ind w:hanging="720"/>
        <w:rPr>
          <w:rFonts w:ascii="Helvetica" w:hAnsi="Helvetica" w:cs="Helvetica"/>
          <w:sz w:val="20"/>
          <w:szCs w:val="20"/>
        </w:rPr>
      </w:pPr>
      <w:bookmarkStart w:id="0" w:name="_GoBack"/>
      <w:r w:rsidRPr="00D471BF">
        <w:rPr>
          <w:rFonts w:ascii="Helvetica" w:hAnsi="Helvetica" w:cs="Helvetica"/>
          <w:sz w:val="20"/>
          <w:szCs w:val="20"/>
        </w:rPr>
        <w:t xml:space="preserve">I know you’ve worked industry jobs in the past including consulting at </w:t>
      </w:r>
      <w:proofErr w:type="spellStart"/>
      <w:r w:rsidRPr="00D471BF">
        <w:rPr>
          <w:rFonts w:ascii="Helvetica" w:hAnsi="Helvetica" w:cs="Helvetica"/>
          <w:sz w:val="20"/>
          <w:szCs w:val="20"/>
        </w:rPr>
        <w:t>Ariba</w:t>
      </w:r>
      <w:proofErr w:type="spellEnd"/>
      <w:r w:rsidRPr="00D471BF">
        <w:rPr>
          <w:rFonts w:ascii="Helvetica" w:hAnsi="Helvetica" w:cs="Helvetica"/>
          <w:sz w:val="20"/>
          <w:szCs w:val="20"/>
        </w:rPr>
        <w:t xml:space="preserve"> and as Chief Market Technologist at Trading Dynamics? What made you want to get back to research and work at Michigan </w:t>
      </w:r>
      <w:proofErr w:type="spellStart"/>
      <w:r w:rsidRPr="00D471BF">
        <w:rPr>
          <w:rFonts w:ascii="Helvetica" w:hAnsi="Helvetica" w:cs="Helvetica"/>
          <w:sz w:val="20"/>
          <w:szCs w:val="20"/>
        </w:rPr>
        <w:t>afterwords</w:t>
      </w:r>
      <w:proofErr w:type="spellEnd"/>
      <w:r w:rsidRPr="00D471BF">
        <w:rPr>
          <w:rFonts w:ascii="Helvetica" w:hAnsi="Helvetica" w:cs="Helvetica"/>
          <w:sz w:val="20"/>
          <w:szCs w:val="20"/>
        </w:rPr>
        <w:t xml:space="preserve">? Which </w:t>
      </w:r>
      <w:proofErr w:type="gramStart"/>
      <w:r w:rsidRPr="00D471BF">
        <w:rPr>
          <w:rFonts w:ascii="Helvetica" w:hAnsi="Helvetica" w:cs="Helvetica"/>
          <w:sz w:val="20"/>
          <w:szCs w:val="20"/>
        </w:rPr>
        <w:t>experience do</w:t>
      </w:r>
      <w:proofErr w:type="gramEnd"/>
      <w:r w:rsidRPr="00D471BF">
        <w:rPr>
          <w:rFonts w:ascii="Helvetica" w:hAnsi="Helvetica" w:cs="Helvetica"/>
          <w:sz w:val="20"/>
          <w:szCs w:val="20"/>
        </w:rPr>
        <w:t xml:space="preserve"> you like better… how would you compare and contrast them? </w:t>
      </w:r>
    </w:p>
    <w:bookmarkEnd w:id="0"/>
    <w:p w14:paraId="7F1A9878" w14:textId="77777777" w:rsidR="00D471BF" w:rsidRPr="00D471BF" w:rsidRDefault="00D471BF" w:rsidP="00D471BF">
      <w:pPr>
        <w:widowControl w:val="0"/>
        <w:numPr>
          <w:ilvl w:val="0"/>
          <w:numId w:val="1"/>
        </w:numPr>
        <w:tabs>
          <w:tab w:val="left" w:pos="220"/>
          <w:tab w:val="left" w:pos="720"/>
        </w:tabs>
        <w:autoSpaceDE w:val="0"/>
        <w:autoSpaceDN w:val="0"/>
        <w:adjustRightInd w:val="0"/>
        <w:ind w:hanging="720"/>
        <w:rPr>
          <w:rFonts w:ascii="Helvetica" w:hAnsi="Helvetica" w:cs="Helvetica"/>
          <w:sz w:val="20"/>
          <w:szCs w:val="20"/>
        </w:rPr>
      </w:pPr>
      <w:r w:rsidRPr="00D471BF">
        <w:rPr>
          <w:rFonts w:ascii="Helvetica" w:hAnsi="Helvetica" w:cs="Helvetica"/>
          <w:sz w:val="20"/>
          <w:szCs w:val="20"/>
        </w:rPr>
        <w:t xml:space="preserve">I know you have </w:t>
      </w:r>
      <w:proofErr w:type="gramStart"/>
      <w:r w:rsidRPr="00D471BF">
        <w:rPr>
          <w:rFonts w:ascii="Helvetica" w:hAnsi="Helvetica" w:cs="Helvetica"/>
          <w:sz w:val="20"/>
          <w:szCs w:val="20"/>
        </w:rPr>
        <w:t>a bachelors</w:t>
      </w:r>
      <w:proofErr w:type="gramEnd"/>
      <w:r w:rsidRPr="00D471BF">
        <w:rPr>
          <w:rFonts w:ascii="Helvetica" w:hAnsi="Helvetica" w:cs="Helvetica"/>
          <w:sz w:val="20"/>
          <w:szCs w:val="20"/>
        </w:rPr>
        <w:t xml:space="preserve"> in CS and a </w:t>
      </w:r>
      <w:proofErr w:type="spellStart"/>
      <w:r w:rsidRPr="00D471BF">
        <w:rPr>
          <w:rFonts w:ascii="Helvetica" w:hAnsi="Helvetica" w:cs="Helvetica"/>
          <w:sz w:val="20"/>
          <w:szCs w:val="20"/>
        </w:rPr>
        <w:t>pHD</w:t>
      </w:r>
      <w:proofErr w:type="spellEnd"/>
      <w:r w:rsidRPr="00D471BF">
        <w:rPr>
          <w:rFonts w:ascii="Helvetica" w:hAnsi="Helvetica" w:cs="Helvetica"/>
          <w:sz w:val="20"/>
          <w:szCs w:val="20"/>
        </w:rPr>
        <w:t xml:space="preserve"> in your research in </w:t>
      </w:r>
      <w:proofErr w:type="spellStart"/>
      <w:r w:rsidRPr="00D471BF">
        <w:rPr>
          <w:rFonts w:ascii="Helvetica" w:hAnsi="Helvetica" w:cs="Helvetica"/>
          <w:sz w:val="20"/>
          <w:szCs w:val="20"/>
        </w:rPr>
        <w:t>Artifcial</w:t>
      </w:r>
      <w:proofErr w:type="spellEnd"/>
      <w:r w:rsidRPr="00D471BF">
        <w:rPr>
          <w:rFonts w:ascii="Helvetica" w:hAnsi="Helvetica" w:cs="Helvetica"/>
          <w:sz w:val="20"/>
          <w:szCs w:val="20"/>
        </w:rPr>
        <w:t xml:space="preserve"> Intelligence, but in theory how does one enter this career field of simulated trading like at your industry jobs? How much education would be appropriate? </w:t>
      </w:r>
    </w:p>
    <w:p w14:paraId="3A583B84" w14:textId="77777777" w:rsidR="00D471BF" w:rsidRPr="00D471BF" w:rsidRDefault="00D471BF" w:rsidP="00D471BF">
      <w:pPr>
        <w:widowControl w:val="0"/>
        <w:numPr>
          <w:ilvl w:val="0"/>
          <w:numId w:val="1"/>
        </w:numPr>
        <w:tabs>
          <w:tab w:val="left" w:pos="220"/>
          <w:tab w:val="left" w:pos="720"/>
        </w:tabs>
        <w:autoSpaceDE w:val="0"/>
        <w:autoSpaceDN w:val="0"/>
        <w:adjustRightInd w:val="0"/>
        <w:ind w:hanging="720"/>
        <w:rPr>
          <w:rFonts w:ascii="Helvetica" w:hAnsi="Helvetica" w:cs="Helvetica"/>
          <w:sz w:val="20"/>
          <w:szCs w:val="20"/>
        </w:rPr>
      </w:pPr>
      <w:r w:rsidRPr="00D471BF">
        <w:rPr>
          <w:rFonts w:ascii="Helvetica" w:hAnsi="Helvetica" w:cs="Helvetica"/>
          <w:sz w:val="20"/>
          <w:szCs w:val="20"/>
        </w:rPr>
        <w:t>We are aware you travel a lot for interviews and meetings, in addition to doing research and teaching here. What is a typical week like for you?</w:t>
      </w:r>
    </w:p>
    <w:p w14:paraId="65EFFD9C" w14:textId="77777777" w:rsidR="00D471BF" w:rsidRPr="00D471BF" w:rsidRDefault="00D471BF" w:rsidP="00D471BF">
      <w:pPr>
        <w:widowControl w:val="0"/>
        <w:autoSpaceDE w:val="0"/>
        <w:autoSpaceDN w:val="0"/>
        <w:adjustRightInd w:val="0"/>
        <w:rPr>
          <w:rFonts w:ascii="Helvetica" w:hAnsi="Helvetica" w:cs="Helvetica"/>
          <w:sz w:val="20"/>
          <w:szCs w:val="20"/>
        </w:rPr>
      </w:pPr>
    </w:p>
    <w:p w14:paraId="42E12E87" w14:textId="77777777" w:rsidR="00D471BF" w:rsidRPr="00D471BF" w:rsidRDefault="00D471BF" w:rsidP="00D471BF">
      <w:pPr>
        <w:widowControl w:val="0"/>
        <w:autoSpaceDE w:val="0"/>
        <w:autoSpaceDN w:val="0"/>
        <w:adjustRightInd w:val="0"/>
        <w:rPr>
          <w:rFonts w:ascii="Helvetica" w:hAnsi="Helvetica" w:cs="Helvetica"/>
          <w:sz w:val="20"/>
          <w:szCs w:val="20"/>
        </w:rPr>
      </w:pPr>
      <w:r w:rsidRPr="00D471BF">
        <w:rPr>
          <w:rFonts w:ascii="Helvetica" w:hAnsi="Helvetica" w:cs="Helvetica"/>
          <w:sz w:val="20"/>
          <w:szCs w:val="20"/>
        </w:rPr>
        <w:t>CAREER: </w:t>
      </w:r>
    </w:p>
    <w:p w14:paraId="53C2B740" w14:textId="77777777" w:rsidR="00D471BF" w:rsidRPr="00D471BF" w:rsidRDefault="00D471BF" w:rsidP="00D471BF">
      <w:pPr>
        <w:widowControl w:val="0"/>
        <w:numPr>
          <w:ilvl w:val="0"/>
          <w:numId w:val="2"/>
        </w:numPr>
        <w:tabs>
          <w:tab w:val="left" w:pos="220"/>
          <w:tab w:val="left" w:pos="720"/>
        </w:tabs>
        <w:autoSpaceDE w:val="0"/>
        <w:autoSpaceDN w:val="0"/>
        <w:adjustRightInd w:val="0"/>
        <w:ind w:hanging="720"/>
        <w:rPr>
          <w:rFonts w:ascii="Helvetica" w:hAnsi="Helvetica" w:cs="Helvetica"/>
          <w:sz w:val="20"/>
          <w:szCs w:val="20"/>
        </w:rPr>
      </w:pPr>
      <w:r w:rsidRPr="00D471BF">
        <w:rPr>
          <w:rFonts w:ascii="Helvetica" w:hAnsi="Helvetica" w:cs="Helvetica"/>
          <w:sz w:val="20"/>
          <w:szCs w:val="20"/>
        </w:rPr>
        <w:t xml:space="preserve">How has the field of computational trading and agent based </w:t>
      </w:r>
      <w:proofErr w:type="gramStart"/>
      <w:r w:rsidRPr="00D471BF">
        <w:rPr>
          <w:rFonts w:ascii="Helvetica" w:hAnsi="Helvetica" w:cs="Helvetica"/>
          <w:sz w:val="20"/>
          <w:szCs w:val="20"/>
        </w:rPr>
        <w:t>modeling  changed</w:t>
      </w:r>
      <w:proofErr w:type="gramEnd"/>
      <w:r w:rsidRPr="00D471BF">
        <w:rPr>
          <w:rFonts w:ascii="Helvetica" w:hAnsi="Helvetica" w:cs="Helvetica"/>
          <w:sz w:val="20"/>
          <w:szCs w:val="20"/>
        </w:rPr>
        <w:t xml:space="preserve"> since you first started your career? Where do you think the industry will be in five years, will there be a job market for this?</w:t>
      </w:r>
    </w:p>
    <w:p w14:paraId="6FFCF3A7" w14:textId="77777777" w:rsidR="00D471BF" w:rsidRDefault="00D471BF" w:rsidP="00D471BF">
      <w:pPr>
        <w:widowControl w:val="0"/>
        <w:numPr>
          <w:ilvl w:val="0"/>
          <w:numId w:val="2"/>
        </w:numPr>
        <w:tabs>
          <w:tab w:val="left" w:pos="220"/>
          <w:tab w:val="left" w:pos="720"/>
        </w:tabs>
        <w:autoSpaceDE w:val="0"/>
        <w:autoSpaceDN w:val="0"/>
        <w:adjustRightInd w:val="0"/>
        <w:ind w:hanging="720"/>
        <w:rPr>
          <w:rFonts w:ascii="Helvetica" w:hAnsi="Helvetica" w:cs="Helvetica"/>
          <w:sz w:val="20"/>
          <w:szCs w:val="20"/>
        </w:rPr>
      </w:pPr>
      <w:r w:rsidRPr="00D471BF">
        <w:rPr>
          <w:rFonts w:ascii="Helvetica" w:hAnsi="Helvetica" w:cs="Helvetica"/>
          <w:sz w:val="20"/>
          <w:szCs w:val="20"/>
        </w:rPr>
        <w:t>What are the most important skills someone should have to find success in this occupation? </w:t>
      </w:r>
    </w:p>
    <w:p w14:paraId="561C52F7" w14:textId="77777777" w:rsidR="00E973BD" w:rsidRPr="00D471BF" w:rsidRDefault="00E973BD" w:rsidP="00E973BD">
      <w:pPr>
        <w:widowControl w:val="0"/>
        <w:numPr>
          <w:ilvl w:val="0"/>
          <w:numId w:val="2"/>
        </w:numPr>
        <w:tabs>
          <w:tab w:val="left" w:pos="220"/>
          <w:tab w:val="left" w:pos="720"/>
        </w:tabs>
        <w:autoSpaceDE w:val="0"/>
        <w:autoSpaceDN w:val="0"/>
        <w:adjustRightInd w:val="0"/>
        <w:rPr>
          <w:rFonts w:ascii="Helvetica" w:hAnsi="Helvetica" w:cs="Helvetica"/>
          <w:sz w:val="20"/>
          <w:szCs w:val="20"/>
        </w:rPr>
      </w:pPr>
      <w:r w:rsidRPr="00D471BF">
        <w:rPr>
          <w:rFonts w:ascii="Helvetica" w:hAnsi="Helvetica" w:cs="Helvetica"/>
          <w:sz w:val="20"/>
          <w:szCs w:val="20"/>
        </w:rPr>
        <w:t xml:space="preserve">I know you’ve worked industry jobs in the past including consulting at </w:t>
      </w:r>
      <w:proofErr w:type="spellStart"/>
      <w:r w:rsidRPr="00D471BF">
        <w:rPr>
          <w:rFonts w:ascii="Helvetica" w:hAnsi="Helvetica" w:cs="Helvetica"/>
          <w:sz w:val="20"/>
          <w:szCs w:val="20"/>
        </w:rPr>
        <w:t>Ariba</w:t>
      </w:r>
      <w:proofErr w:type="spellEnd"/>
      <w:r w:rsidRPr="00D471BF">
        <w:rPr>
          <w:rFonts w:ascii="Helvetica" w:hAnsi="Helvetica" w:cs="Helvetica"/>
          <w:sz w:val="20"/>
          <w:szCs w:val="20"/>
        </w:rPr>
        <w:t xml:space="preserve"> and as Chief Market Technologist at Trading Dynamics? What made you want to get back to research and work at Michigan </w:t>
      </w:r>
      <w:proofErr w:type="spellStart"/>
      <w:r w:rsidRPr="00D471BF">
        <w:rPr>
          <w:rFonts w:ascii="Helvetica" w:hAnsi="Helvetica" w:cs="Helvetica"/>
          <w:sz w:val="20"/>
          <w:szCs w:val="20"/>
        </w:rPr>
        <w:t>afterwords</w:t>
      </w:r>
      <w:proofErr w:type="spellEnd"/>
      <w:r w:rsidRPr="00D471BF">
        <w:rPr>
          <w:rFonts w:ascii="Helvetica" w:hAnsi="Helvetica" w:cs="Helvetica"/>
          <w:sz w:val="20"/>
          <w:szCs w:val="20"/>
        </w:rPr>
        <w:t xml:space="preserve">? Which </w:t>
      </w:r>
      <w:proofErr w:type="gramStart"/>
      <w:r w:rsidRPr="00D471BF">
        <w:rPr>
          <w:rFonts w:ascii="Helvetica" w:hAnsi="Helvetica" w:cs="Helvetica"/>
          <w:sz w:val="20"/>
          <w:szCs w:val="20"/>
        </w:rPr>
        <w:t>experience do</w:t>
      </w:r>
      <w:proofErr w:type="gramEnd"/>
      <w:r w:rsidRPr="00D471BF">
        <w:rPr>
          <w:rFonts w:ascii="Helvetica" w:hAnsi="Helvetica" w:cs="Helvetica"/>
          <w:sz w:val="20"/>
          <w:szCs w:val="20"/>
        </w:rPr>
        <w:t xml:space="preserve"> you like better… how would you compare and contrast them? </w:t>
      </w:r>
    </w:p>
    <w:p w14:paraId="17A7ACF8" w14:textId="77777777" w:rsidR="00E973BD" w:rsidRPr="00D471BF" w:rsidRDefault="00E973BD" w:rsidP="00D471BF">
      <w:pPr>
        <w:widowControl w:val="0"/>
        <w:numPr>
          <w:ilvl w:val="0"/>
          <w:numId w:val="2"/>
        </w:numPr>
        <w:tabs>
          <w:tab w:val="left" w:pos="220"/>
          <w:tab w:val="left" w:pos="720"/>
        </w:tabs>
        <w:autoSpaceDE w:val="0"/>
        <w:autoSpaceDN w:val="0"/>
        <w:adjustRightInd w:val="0"/>
        <w:ind w:hanging="720"/>
        <w:rPr>
          <w:rFonts w:ascii="Helvetica" w:hAnsi="Helvetica" w:cs="Helvetica"/>
          <w:sz w:val="20"/>
          <w:szCs w:val="20"/>
        </w:rPr>
      </w:pPr>
    </w:p>
    <w:p w14:paraId="16A35467" w14:textId="77777777" w:rsidR="00D471BF" w:rsidRPr="00D471BF" w:rsidRDefault="00D471BF" w:rsidP="00D471BF">
      <w:pPr>
        <w:widowControl w:val="0"/>
        <w:autoSpaceDE w:val="0"/>
        <w:autoSpaceDN w:val="0"/>
        <w:adjustRightInd w:val="0"/>
        <w:rPr>
          <w:rFonts w:ascii="Helvetica" w:hAnsi="Helvetica" w:cs="Helvetica"/>
          <w:sz w:val="20"/>
          <w:szCs w:val="20"/>
        </w:rPr>
      </w:pPr>
    </w:p>
    <w:p w14:paraId="12E9B0A3" w14:textId="77777777" w:rsidR="00D471BF" w:rsidRPr="00E973BD" w:rsidRDefault="00D471BF" w:rsidP="00D471BF">
      <w:pPr>
        <w:widowControl w:val="0"/>
        <w:autoSpaceDE w:val="0"/>
        <w:autoSpaceDN w:val="0"/>
        <w:adjustRightInd w:val="0"/>
        <w:rPr>
          <w:rFonts w:ascii="Helvetica" w:hAnsi="Helvetica" w:cs="Helvetica"/>
          <w:b/>
          <w:sz w:val="20"/>
          <w:szCs w:val="20"/>
        </w:rPr>
      </w:pPr>
      <w:r w:rsidRPr="00E973BD">
        <w:rPr>
          <w:rFonts w:ascii="Helvetica" w:hAnsi="Helvetica" w:cs="Helvetica"/>
          <w:b/>
          <w:sz w:val="20"/>
          <w:szCs w:val="20"/>
        </w:rPr>
        <w:t>RESEARCH: </w:t>
      </w:r>
    </w:p>
    <w:p w14:paraId="2A2A200D" w14:textId="77777777" w:rsidR="00D471BF" w:rsidRPr="00D471BF" w:rsidRDefault="00D471BF" w:rsidP="00D471BF">
      <w:pPr>
        <w:widowControl w:val="0"/>
        <w:autoSpaceDE w:val="0"/>
        <w:autoSpaceDN w:val="0"/>
        <w:adjustRightInd w:val="0"/>
        <w:rPr>
          <w:rFonts w:ascii="Helvetica" w:hAnsi="Helvetica" w:cs="Helvetica"/>
          <w:sz w:val="20"/>
          <w:szCs w:val="20"/>
        </w:rPr>
      </w:pPr>
    </w:p>
    <w:p w14:paraId="2D1C6D76" w14:textId="77777777" w:rsidR="00D471BF" w:rsidRPr="00D471BF" w:rsidRDefault="00D471BF" w:rsidP="00D471BF">
      <w:pPr>
        <w:widowControl w:val="0"/>
        <w:autoSpaceDE w:val="0"/>
        <w:autoSpaceDN w:val="0"/>
        <w:adjustRightInd w:val="0"/>
        <w:rPr>
          <w:rFonts w:ascii="Helvetica" w:hAnsi="Helvetica" w:cs="Helvetica"/>
          <w:sz w:val="20"/>
          <w:szCs w:val="20"/>
        </w:rPr>
      </w:pPr>
      <w:r w:rsidRPr="00D471BF">
        <w:rPr>
          <w:rFonts w:ascii="Helvetica" w:hAnsi="Helvetica" w:cs="Helvetica"/>
          <w:sz w:val="20"/>
          <w:szCs w:val="20"/>
        </w:rPr>
        <w:t xml:space="preserve">I know you’ve done research on modeling </w:t>
      </w:r>
      <w:proofErr w:type="gramStart"/>
      <w:r w:rsidRPr="00D471BF">
        <w:rPr>
          <w:rFonts w:ascii="Helvetica" w:hAnsi="Helvetica" w:cs="Helvetica"/>
          <w:sz w:val="20"/>
          <w:szCs w:val="20"/>
        </w:rPr>
        <w:t>decision making</w:t>
      </w:r>
      <w:proofErr w:type="gramEnd"/>
      <w:r w:rsidRPr="00D471BF">
        <w:rPr>
          <w:rFonts w:ascii="Helvetica" w:hAnsi="Helvetica" w:cs="Helvetica"/>
          <w:sz w:val="20"/>
          <w:szCs w:val="20"/>
        </w:rPr>
        <w:t xml:space="preserve"> and game theory in the economic marketplace. I actually read your keynote on agent based modeling, which relates significantly to our project 6, but obviously much more complicated. </w:t>
      </w:r>
    </w:p>
    <w:p w14:paraId="36A0206F" w14:textId="77777777" w:rsidR="00D471BF" w:rsidRPr="00D471BF" w:rsidRDefault="00D471BF" w:rsidP="00D471BF">
      <w:pPr>
        <w:widowControl w:val="0"/>
        <w:autoSpaceDE w:val="0"/>
        <w:autoSpaceDN w:val="0"/>
        <w:adjustRightInd w:val="0"/>
        <w:rPr>
          <w:rFonts w:ascii="Helvetica" w:hAnsi="Helvetica" w:cs="Helvetica"/>
          <w:sz w:val="20"/>
          <w:szCs w:val="20"/>
        </w:rPr>
      </w:pPr>
    </w:p>
    <w:p w14:paraId="380910A0" w14:textId="77777777" w:rsidR="00D471BF" w:rsidRPr="00D471BF" w:rsidRDefault="00D471BF" w:rsidP="00D471BF">
      <w:pPr>
        <w:widowControl w:val="0"/>
        <w:numPr>
          <w:ilvl w:val="0"/>
          <w:numId w:val="3"/>
        </w:numPr>
        <w:tabs>
          <w:tab w:val="left" w:pos="220"/>
          <w:tab w:val="left" w:pos="720"/>
        </w:tabs>
        <w:autoSpaceDE w:val="0"/>
        <w:autoSpaceDN w:val="0"/>
        <w:adjustRightInd w:val="0"/>
        <w:ind w:hanging="720"/>
        <w:rPr>
          <w:rFonts w:ascii="Helvetica" w:hAnsi="Helvetica" w:cs="Helvetica"/>
          <w:sz w:val="20"/>
          <w:szCs w:val="20"/>
        </w:rPr>
      </w:pPr>
      <w:r w:rsidRPr="00D471BF">
        <w:rPr>
          <w:rFonts w:ascii="Helvetica" w:hAnsi="Helvetica" w:cs="Helvetica"/>
          <w:sz w:val="20"/>
          <w:szCs w:val="20"/>
        </w:rPr>
        <w:t>I know you mentioned you’ve been working on developing a computational representation for modeling rationality in choices. Could you elaborate more on you specific research? How long have you been working on this topic? </w:t>
      </w:r>
    </w:p>
    <w:p w14:paraId="4ECF9CD8" w14:textId="77777777" w:rsidR="00D471BF" w:rsidRPr="00D471BF" w:rsidRDefault="00D471BF" w:rsidP="00D471BF">
      <w:pPr>
        <w:widowControl w:val="0"/>
        <w:numPr>
          <w:ilvl w:val="0"/>
          <w:numId w:val="3"/>
        </w:numPr>
        <w:tabs>
          <w:tab w:val="left" w:pos="220"/>
          <w:tab w:val="left" w:pos="720"/>
        </w:tabs>
        <w:autoSpaceDE w:val="0"/>
        <w:autoSpaceDN w:val="0"/>
        <w:adjustRightInd w:val="0"/>
        <w:ind w:hanging="720"/>
        <w:rPr>
          <w:rFonts w:ascii="Helvetica" w:hAnsi="Helvetica" w:cs="Helvetica"/>
          <w:sz w:val="20"/>
          <w:szCs w:val="20"/>
        </w:rPr>
      </w:pPr>
      <w:r w:rsidRPr="00D471BF">
        <w:rPr>
          <w:rFonts w:ascii="Helvetica" w:hAnsi="Helvetica" w:cs="Helvetica"/>
          <w:sz w:val="20"/>
          <w:szCs w:val="20"/>
        </w:rPr>
        <w:t>Another field I’m interested in is algorithmic trading. I know you mentioned you studied latency arbitrage and market making and concluded that MM itself is profitable, and improves the surplus for the background investors. Did you ever go on to implement this technique in industry?</w:t>
      </w:r>
    </w:p>
    <w:p w14:paraId="0DC0F8B1" w14:textId="77777777" w:rsidR="003E3F15" w:rsidRPr="00D471BF" w:rsidRDefault="003E3F15">
      <w:pPr>
        <w:rPr>
          <w:sz w:val="20"/>
          <w:szCs w:val="20"/>
        </w:rPr>
      </w:pPr>
    </w:p>
    <w:sectPr w:rsidR="003E3F15" w:rsidRPr="00D471BF" w:rsidSect="00DF427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1BF"/>
    <w:rsid w:val="00364BB8"/>
    <w:rsid w:val="003E3F15"/>
    <w:rsid w:val="00D471BF"/>
    <w:rsid w:val="00DF427A"/>
    <w:rsid w:val="00E973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97A4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350</Words>
  <Characters>1998</Characters>
  <Application>Microsoft Macintosh Word</Application>
  <DocSecurity>0</DocSecurity>
  <Lines>16</Lines>
  <Paragraphs>4</Paragraphs>
  <ScaleCrop>false</ScaleCrop>
  <Company/>
  <LinksUpToDate>false</LinksUpToDate>
  <CharactersWithSpaces>2344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Raghu Raman</dc:creator>
  <cp:keywords/>
  <dc:description/>
  <cp:lastModifiedBy>Vaishnavi Raghu Raman</cp:lastModifiedBy>
  <cp:revision>2</cp:revision>
  <dcterms:created xsi:type="dcterms:W3CDTF">2014-11-18T15:34:00Z</dcterms:created>
  <dcterms:modified xsi:type="dcterms:W3CDTF">2014-12-10T15:29:00Z</dcterms:modified>
</cp:coreProperties>
</file>